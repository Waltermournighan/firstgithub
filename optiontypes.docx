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0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1980"/>
        <w:gridCol w:w="1260"/>
        <w:gridCol w:w="180"/>
        <w:gridCol w:w="3094"/>
      </w:tblGrid>
      <w:tr w:rsidR="00424EE2" w:rsidRPr="00424EE2" w14:paraId="0DA73B47" w14:textId="77777777" w:rsidTr="00274236">
        <w:tc>
          <w:tcPr>
            <w:tcW w:w="558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bookmarkStart w:id="0" w:name="Link_13239766288351"/>
          <w:p w14:paraId="47188E8E" w14:textId="77777777" w:rsidR="00424EE2" w:rsidRPr="00424EE2" w:rsidRDefault="00424EE2" w:rsidP="00424EE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begin"/>
            </w: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instrText xml:space="preserve"> HYPERLINK "https://www.fidelity.com/learning-center/investment-products/options/options-strategy-guide/short-diagonal-spread-puts" \o "Short diagonal spread with puts" </w:instrText>
            </w: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separate"/>
            </w:r>
            <w:r w:rsidRPr="00424EE2">
              <w:rPr>
                <w:rFonts w:ascii="&amp;quot" w:eastAsia="Times New Roman" w:hAnsi="&amp;quot" w:cs="Times New Roman"/>
                <w:b/>
                <w:bCs/>
                <w:color w:val="0E67A9"/>
                <w:sz w:val="24"/>
                <w:szCs w:val="24"/>
                <w:u w:val="single"/>
              </w:rPr>
              <w:t>Short diagonal spread with puts</w:t>
            </w: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198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21C42A" w14:textId="77777777" w:rsidR="00424EE2" w:rsidRPr="00424EE2" w:rsidRDefault="00424EE2" w:rsidP="00424EE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Bullish</w:t>
            </w:r>
          </w:p>
        </w:tc>
        <w:tc>
          <w:tcPr>
            <w:tcW w:w="1440" w:type="dxa"/>
            <w:gridSpan w:val="2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6F4C48" w14:textId="77777777" w:rsidR="00424EE2" w:rsidRPr="00424EE2" w:rsidRDefault="00424EE2" w:rsidP="00424EE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  <w:tc>
          <w:tcPr>
            <w:tcW w:w="3094" w:type="dxa"/>
            <w:tcBorders>
              <w:top w:val="single" w:sz="2" w:space="0" w:color="DBDBDB"/>
              <w:bottom w:val="single" w:sz="2" w:space="0" w:color="DBDBDB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CE5BDE" w14:textId="77777777" w:rsidR="00424EE2" w:rsidRPr="00424EE2" w:rsidRDefault="00424EE2" w:rsidP="00424EE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Limited,Substantial</w:t>
            </w:r>
            <w:proofErr w:type="spellEnd"/>
            <w:proofErr w:type="gramEnd"/>
          </w:p>
        </w:tc>
      </w:tr>
      <w:bookmarkStart w:id="1" w:name="Link_13239766288352"/>
      <w:tr w:rsidR="00424EE2" w:rsidRPr="00424EE2" w14:paraId="77FEF496" w14:textId="77777777" w:rsidTr="00274236">
        <w:tc>
          <w:tcPr>
            <w:tcW w:w="558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99CE49" w14:textId="3F3E311E" w:rsidR="00424EE2" w:rsidRPr="00424EE2" w:rsidRDefault="00424EE2" w:rsidP="00424EE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begin"/>
            </w: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instrText xml:space="preserve"> HYPERLINK "https://www.fidelity.com/learning-center/investment-products/options/options-strategy-guide/short-iron-butterfly-spread" \o "Short iron butterfly spread" </w:instrText>
            </w: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separate"/>
            </w:r>
            <w:r w:rsidRPr="00424EE2">
              <w:rPr>
                <w:rFonts w:ascii="&amp;quot" w:eastAsia="Times New Roman" w:hAnsi="&amp;quot" w:cs="Times New Roman"/>
                <w:b/>
                <w:bCs/>
                <w:color w:val="0E67A9"/>
                <w:sz w:val="24"/>
                <w:szCs w:val="24"/>
                <w:u w:val="single"/>
              </w:rPr>
              <w:t>Short iron butterfly spread</w:t>
            </w: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end"/>
            </w:r>
            <w:bookmarkEnd w:id="1"/>
          </w:p>
        </w:tc>
        <w:tc>
          <w:tcPr>
            <w:tcW w:w="198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8BA8E7" w14:textId="77777777" w:rsidR="00424EE2" w:rsidRPr="00424EE2" w:rsidRDefault="00424EE2" w:rsidP="00424EE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Neutral</w:t>
            </w:r>
          </w:p>
        </w:tc>
        <w:tc>
          <w:tcPr>
            <w:tcW w:w="126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DB6C59" w14:textId="77777777" w:rsidR="00424EE2" w:rsidRPr="00424EE2" w:rsidRDefault="00424EE2" w:rsidP="00424EE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  <w:tc>
          <w:tcPr>
            <w:tcW w:w="3274" w:type="dxa"/>
            <w:gridSpan w:val="2"/>
            <w:tcBorders>
              <w:top w:val="single" w:sz="2" w:space="0" w:color="DBDBDB"/>
              <w:bottom w:val="single" w:sz="2" w:space="0" w:color="DBDBDB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D888A4" w14:textId="77777777" w:rsidR="00424EE2" w:rsidRPr="00424EE2" w:rsidRDefault="00424EE2" w:rsidP="00424EE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</w:tr>
      <w:bookmarkStart w:id="2" w:name="Link_13239766288353"/>
      <w:tr w:rsidR="00424EE2" w:rsidRPr="00424EE2" w14:paraId="02D5FDCB" w14:textId="77777777" w:rsidTr="00274236">
        <w:tc>
          <w:tcPr>
            <w:tcW w:w="558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FA05D2" w14:textId="36C1313C" w:rsidR="00424EE2" w:rsidRPr="00424EE2" w:rsidRDefault="00424EE2" w:rsidP="00424EE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begin"/>
            </w: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instrText xml:space="preserve"> HYPERLINK "https://www.fidelity.com/learning-center/investment-products/options/options-strategy-guide/short-iron-condor-spread" \o "Short iron condor spread" </w:instrText>
            </w: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separate"/>
            </w:r>
            <w:r w:rsidRPr="00424EE2">
              <w:rPr>
                <w:rFonts w:ascii="&amp;quot" w:eastAsia="Times New Roman" w:hAnsi="&amp;quot" w:cs="Times New Roman"/>
                <w:b/>
                <w:bCs/>
                <w:color w:val="0E67A9"/>
                <w:sz w:val="24"/>
                <w:szCs w:val="24"/>
                <w:u w:val="single"/>
              </w:rPr>
              <w:t>Short iron condor spread</w:t>
            </w: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198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BE0F59" w14:textId="77777777" w:rsidR="00424EE2" w:rsidRPr="00424EE2" w:rsidRDefault="00424EE2" w:rsidP="00424EE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Neutral</w:t>
            </w:r>
          </w:p>
        </w:tc>
        <w:tc>
          <w:tcPr>
            <w:tcW w:w="1440" w:type="dxa"/>
            <w:gridSpan w:val="2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5F9CCD" w14:textId="77777777" w:rsidR="00424EE2" w:rsidRPr="00424EE2" w:rsidRDefault="00424EE2" w:rsidP="00424EE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  <w:bookmarkStart w:id="3" w:name="_GoBack"/>
            <w:bookmarkEnd w:id="3"/>
          </w:p>
        </w:tc>
        <w:tc>
          <w:tcPr>
            <w:tcW w:w="3094" w:type="dxa"/>
            <w:tcBorders>
              <w:top w:val="single" w:sz="2" w:space="0" w:color="DBDBDB"/>
              <w:bottom w:val="single" w:sz="2" w:space="0" w:color="DBDBDB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0F4BA6" w14:textId="77777777" w:rsidR="00424EE2" w:rsidRPr="00424EE2" w:rsidRDefault="00424EE2" w:rsidP="00424EE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</w:tr>
      <w:bookmarkStart w:id="4" w:name="Link_13239766288354"/>
      <w:tr w:rsidR="00424EE2" w:rsidRPr="00424EE2" w14:paraId="23C5F8E5" w14:textId="77777777" w:rsidTr="00274236">
        <w:tc>
          <w:tcPr>
            <w:tcW w:w="558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760A18" w14:textId="652B3479" w:rsidR="00424EE2" w:rsidRPr="00424EE2" w:rsidRDefault="00424EE2" w:rsidP="00424EE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begin"/>
            </w: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instrText xml:space="preserve"> HYPERLINK "https://www.fidelity.com/learning-center/investment-products/options/options-strategy-guide/shortput-cashsecured" \o "Short put - cash secured" </w:instrText>
            </w: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separate"/>
            </w:r>
            <w:r w:rsidRPr="00424EE2">
              <w:rPr>
                <w:rFonts w:ascii="&amp;quot" w:eastAsia="Times New Roman" w:hAnsi="&amp;quot" w:cs="Times New Roman"/>
                <w:b/>
                <w:bCs/>
                <w:color w:val="0E67A9"/>
                <w:sz w:val="24"/>
                <w:szCs w:val="24"/>
                <w:u w:val="single"/>
              </w:rPr>
              <w:t>Short put - cash secured</w:t>
            </w: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198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6E2126" w14:textId="77777777" w:rsidR="00424EE2" w:rsidRPr="00424EE2" w:rsidRDefault="00424EE2" w:rsidP="00424EE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Bullish,Neutral</w:t>
            </w:r>
            <w:proofErr w:type="spellEnd"/>
            <w:proofErr w:type="gramEnd"/>
          </w:p>
        </w:tc>
        <w:tc>
          <w:tcPr>
            <w:tcW w:w="1440" w:type="dxa"/>
            <w:gridSpan w:val="2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0FA84E5" w14:textId="77777777" w:rsidR="00424EE2" w:rsidRPr="00424EE2" w:rsidRDefault="00424EE2" w:rsidP="00424EE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  <w:tc>
          <w:tcPr>
            <w:tcW w:w="3094" w:type="dxa"/>
            <w:tcBorders>
              <w:top w:val="single" w:sz="2" w:space="0" w:color="DBDBDB"/>
              <w:bottom w:val="single" w:sz="2" w:space="0" w:color="DBDBDB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C93A14" w14:textId="77777777" w:rsidR="00424EE2" w:rsidRPr="00424EE2" w:rsidRDefault="00424EE2" w:rsidP="00424EE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Substantial</w:t>
            </w:r>
          </w:p>
        </w:tc>
      </w:tr>
      <w:bookmarkStart w:id="5" w:name="Link_13239766288355"/>
      <w:tr w:rsidR="00424EE2" w:rsidRPr="00424EE2" w14:paraId="735EF1AC" w14:textId="77777777" w:rsidTr="00274236">
        <w:tc>
          <w:tcPr>
            <w:tcW w:w="558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EA24AE" w14:textId="5CEFA4CC" w:rsidR="00424EE2" w:rsidRPr="00424EE2" w:rsidRDefault="00424EE2" w:rsidP="00424EE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begin"/>
            </w: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instrText xml:space="preserve"> HYPERLINK "https://www.fidelity.com/learning-center/investment-products/options/options-strategy-guide/shortput-uncovered" \o "Short put - uncovered (\</w:instrText>
            </w:r>
            <w:r w:rsidRPr="00424EE2">
              <w:rPr>
                <w:rFonts w:ascii="&amp;quot" w:eastAsia="Times New Roman" w:hAnsi="&amp;quot" w:cs="Times New Roman" w:hint="eastAsia"/>
                <w:color w:val="000000"/>
                <w:sz w:val="24"/>
                <w:szCs w:val="24"/>
              </w:rPr>
              <w:instrText>“</w:instrText>
            </w: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instrText>naked\</w:instrText>
            </w:r>
            <w:r w:rsidRPr="00424EE2">
              <w:rPr>
                <w:rFonts w:ascii="&amp;quot" w:eastAsia="Times New Roman" w:hAnsi="&amp;quot" w:cs="Times New Roman" w:hint="eastAsia"/>
                <w:color w:val="000000"/>
                <w:sz w:val="24"/>
                <w:szCs w:val="24"/>
              </w:rPr>
              <w:instrText>”</w:instrText>
            </w: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instrText xml:space="preserve">)" </w:instrText>
            </w: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separate"/>
            </w:r>
            <w:r w:rsidRPr="00424EE2">
              <w:rPr>
                <w:rFonts w:ascii="&amp;quot" w:eastAsia="Times New Roman" w:hAnsi="&amp;quot" w:cs="Times New Roman"/>
                <w:b/>
                <w:bCs/>
                <w:color w:val="0E67A9"/>
                <w:sz w:val="24"/>
                <w:szCs w:val="24"/>
                <w:u w:val="single"/>
              </w:rPr>
              <w:t>Short put - uncovered (“naked”)</w:t>
            </w: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end"/>
            </w:r>
            <w:bookmarkEnd w:id="5"/>
          </w:p>
        </w:tc>
        <w:tc>
          <w:tcPr>
            <w:tcW w:w="198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8E2FF5" w14:textId="77777777" w:rsidR="00424EE2" w:rsidRPr="00424EE2" w:rsidRDefault="00424EE2" w:rsidP="00424EE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Bullish,Neutral</w:t>
            </w:r>
            <w:proofErr w:type="spellEnd"/>
            <w:proofErr w:type="gramEnd"/>
          </w:p>
        </w:tc>
        <w:tc>
          <w:tcPr>
            <w:tcW w:w="1440" w:type="dxa"/>
            <w:gridSpan w:val="2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D29084" w14:textId="77777777" w:rsidR="00424EE2" w:rsidRPr="00424EE2" w:rsidRDefault="00424EE2" w:rsidP="00424EE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  <w:tc>
          <w:tcPr>
            <w:tcW w:w="3094" w:type="dxa"/>
            <w:tcBorders>
              <w:top w:val="single" w:sz="2" w:space="0" w:color="DBDBDB"/>
              <w:bottom w:val="single" w:sz="2" w:space="0" w:color="DBDBDB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FEC882" w14:textId="77777777" w:rsidR="00424EE2" w:rsidRPr="00424EE2" w:rsidRDefault="00424EE2" w:rsidP="00424EE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Substantial</w:t>
            </w:r>
          </w:p>
        </w:tc>
      </w:tr>
      <w:bookmarkStart w:id="6" w:name="Link_13239766288356"/>
      <w:tr w:rsidR="00424EE2" w:rsidRPr="00424EE2" w14:paraId="4A93A05E" w14:textId="77777777" w:rsidTr="00274236">
        <w:tc>
          <w:tcPr>
            <w:tcW w:w="558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6A5A82" w14:textId="2DA3B6FF" w:rsidR="00424EE2" w:rsidRPr="00424EE2" w:rsidRDefault="00424EE2" w:rsidP="00424EE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begin"/>
            </w: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instrText xml:space="preserve"> HYPERLINK "https://www.fidelity.com/learning-center/investment-products/options/options-strategy-guide/short-skip-strike-butterfly-spread-calls" \o "Short skip-strike butterfly spread with calls" </w:instrText>
            </w: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separate"/>
            </w:r>
            <w:r w:rsidRPr="00424EE2">
              <w:rPr>
                <w:rFonts w:ascii="&amp;quot" w:eastAsia="Times New Roman" w:hAnsi="&amp;quot" w:cs="Times New Roman"/>
                <w:b/>
                <w:bCs/>
                <w:color w:val="0E67A9"/>
                <w:sz w:val="24"/>
                <w:szCs w:val="24"/>
                <w:u w:val="single"/>
              </w:rPr>
              <w:t>Short skip-strike butterfly spread with calls</w:t>
            </w: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end"/>
            </w:r>
            <w:bookmarkEnd w:id="6"/>
          </w:p>
        </w:tc>
        <w:tc>
          <w:tcPr>
            <w:tcW w:w="198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1EECFE" w14:textId="77777777" w:rsidR="00424EE2" w:rsidRPr="00424EE2" w:rsidRDefault="00424EE2" w:rsidP="00424EE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Bullish</w:t>
            </w:r>
          </w:p>
        </w:tc>
        <w:tc>
          <w:tcPr>
            <w:tcW w:w="1440" w:type="dxa"/>
            <w:gridSpan w:val="2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7695DB" w14:textId="77777777" w:rsidR="00424EE2" w:rsidRPr="00424EE2" w:rsidRDefault="00424EE2" w:rsidP="00424EE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  <w:tc>
          <w:tcPr>
            <w:tcW w:w="3094" w:type="dxa"/>
            <w:tcBorders>
              <w:top w:val="single" w:sz="2" w:space="0" w:color="DBDBDB"/>
              <w:bottom w:val="single" w:sz="2" w:space="0" w:color="DBDBDB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5FB446" w14:textId="77777777" w:rsidR="00424EE2" w:rsidRPr="00424EE2" w:rsidRDefault="00424EE2" w:rsidP="00424EE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</w:tr>
      <w:bookmarkStart w:id="7" w:name="Link_13239766288357"/>
      <w:tr w:rsidR="00424EE2" w:rsidRPr="00424EE2" w14:paraId="2C252C79" w14:textId="77777777" w:rsidTr="00274236">
        <w:tc>
          <w:tcPr>
            <w:tcW w:w="558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7C262B" w14:textId="561EB21A" w:rsidR="00424EE2" w:rsidRPr="00424EE2" w:rsidRDefault="00424EE2" w:rsidP="00424EE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begin"/>
            </w: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instrText xml:space="preserve"> HYPERLINK "https://www.fidelity.com/learning-center/investment-products/options/options-strategy-guide/short-skip-strike-butterfly-spread-puts" \o "Short skip-strike butterfly spread with puts" </w:instrText>
            </w: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separate"/>
            </w:r>
            <w:r w:rsidRPr="00424EE2">
              <w:rPr>
                <w:rFonts w:ascii="&amp;quot" w:eastAsia="Times New Roman" w:hAnsi="&amp;quot" w:cs="Times New Roman"/>
                <w:b/>
                <w:bCs/>
                <w:color w:val="0E67A9"/>
                <w:sz w:val="24"/>
                <w:szCs w:val="24"/>
                <w:u w:val="single"/>
              </w:rPr>
              <w:t>Short skip-strike butterfly spread with puts</w:t>
            </w: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end"/>
            </w:r>
            <w:bookmarkEnd w:id="7"/>
          </w:p>
        </w:tc>
        <w:tc>
          <w:tcPr>
            <w:tcW w:w="198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D1084D" w14:textId="77777777" w:rsidR="00424EE2" w:rsidRPr="00424EE2" w:rsidRDefault="00424EE2" w:rsidP="00424EE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Bearish</w:t>
            </w:r>
          </w:p>
        </w:tc>
        <w:tc>
          <w:tcPr>
            <w:tcW w:w="1440" w:type="dxa"/>
            <w:gridSpan w:val="2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385328" w14:textId="77777777" w:rsidR="00424EE2" w:rsidRPr="00424EE2" w:rsidRDefault="00424EE2" w:rsidP="00424EE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  <w:tc>
          <w:tcPr>
            <w:tcW w:w="3094" w:type="dxa"/>
            <w:tcBorders>
              <w:top w:val="single" w:sz="2" w:space="0" w:color="DBDBDB"/>
              <w:bottom w:val="single" w:sz="2" w:space="0" w:color="DBDBDB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DAEF90" w14:textId="77777777" w:rsidR="00424EE2" w:rsidRPr="00424EE2" w:rsidRDefault="00424EE2" w:rsidP="00424EE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</w:tr>
      <w:bookmarkStart w:id="8" w:name="Link_13239766288358"/>
      <w:tr w:rsidR="00424EE2" w:rsidRPr="00424EE2" w14:paraId="38F3C7EF" w14:textId="77777777" w:rsidTr="00274236">
        <w:tc>
          <w:tcPr>
            <w:tcW w:w="558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27EA89" w14:textId="78A921FD" w:rsidR="00424EE2" w:rsidRPr="00424EE2" w:rsidRDefault="00424EE2" w:rsidP="00424EE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begin"/>
            </w: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instrText xml:space="preserve"> HYPERLINK "https://www.fidelity.com/learning-center/investment-products/options/options-strategy-guide/short-straddle" \o "Short straddle" </w:instrText>
            </w: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separate"/>
            </w:r>
            <w:r w:rsidRPr="00424EE2">
              <w:rPr>
                <w:rFonts w:ascii="&amp;quot" w:eastAsia="Times New Roman" w:hAnsi="&amp;quot" w:cs="Times New Roman"/>
                <w:b/>
                <w:bCs/>
                <w:color w:val="0E67A9"/>
                <w:sz w:val="24"/>
                <w:szCs w:val="24"/>
                <w:u w:val="single"/>
              </w:rPr>
              <w:t>Short straddle</w:t>
            </w: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end"/>
            </w:r>
            <w:bookmarkEnd w:id="8"/>
          </w:p>
        </w:tc>
        <w:tc>
          <w:tcPr>
            <w:tcW w:w="198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5D55AB" w14:textId="77777777" w:rsidR="00424EE2" w:rsidRPr="00424EE2" w:rsidRDefault="00424EE2" w:rsidP="00424EE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Neutral</w:t>
            </w:r>
          </w:p>
        </w:tc>
        <w:tc>
          <w:tcPr>
            <w:tcW w:w="1440" w:type="dxa"/>
            <w:gridSpan w:val="2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AC8166" w14:textId="77777777" w:rsidR="00424EE2" w:rsidRPr="00424EE2" w:rsidRDefault="00424EE2" w:rsidP="00424EE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  <w:tc>
          <w:tcPr>
            <w:tcW w:w="3094" w:type="dxa"/>
            <w:tcBorders>
              <w:top w:val="single" w:sz="2" w:space="0" w:color="DBDBDB"/>
              <w:bottom w:val="single" w:sz="2" w:space="0" w:color="DBDBDB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ECFEB1" w14:textId="77777777" w:rsidR="00424EE2" w:rsidRPr="00424EE2" w:rsidRDefault="00424EE2" w:rsidP="00424EE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Unlimited</w:t>
            </w:r>
          </w:p>
        </w:tc>
      </w:tr>
      <w:bookmarkStart w:id="9" w:name="Link_13239766288359"/>
      <w:tr w:rsidR="00424EE2" w:rsidRPr="00424EE2" w14:paraId="218F1324" w14:textId="77777777" w:rsidTr="00274236">
        <w:tc>
          <w:tcPr>
            <w:tcW w:w="558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49EA6C" w14:textId="701ECF65" w:rsidR="00424EE2" w:rsidRPr="00424EE2" w:rsidRDefault="00424EE2" w:rsidP="00424EE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begin"/>
            </w: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instrText xml:space="preserve"> HYPERLINK "https://www.fidelity.com/learning-center/investment-products/options/options-strategy-guide/short-strangle" \o "Short strangle" </w:instrText>
            </w: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separate"/>
            </w:r>
            <w:r w:rsidRPr="00424EE2">
              <w:rPr>
                <w:rFonts w:ascii="&amp;quot" w:eastAsia="Times New Roman" w:hAnsi="&amp;quot" w:cs="Times New Roman"/>
                <w:b/>
                <w:bCs/>
                <w:color w:val="0E67A9"/>
                <w:sz w:val="24"/>
                <w:szCs w:val="24"/>
                <w:u w:val="single"/>
              </w:rPr>
              <w:t>Short strangle</w:t>
            </w: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end"/>
            </w:r>
            <w:bookmarkEnd w:id="9"/>
          </w:p>
        </w:tc>
        <w:tc>
          <w:tcPr>
            <w:tcW w:w="198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B31FD4" w14:textId="77777777" w:rsidR="00424EE2" w:rsidRPr="00424EE2" w:rsidRDefault="00424EE2" w:rsidP="00424EE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Neutral</w:t>
            </w:r>
          </w:p>
        </w:tc>
        <w:tc>
          <w:tcPr>
            <w:tcW w:w="1440" w:type="dxa"/>
            <w:gridSpan w:val="2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D8E5C0" w14:textId="77777777" w:rsidR="00424EE2" w:rsidRPr="00424EE2" w:rsidRDefault="00424EE2" w:rsidP="00424EE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  <w:tc>
          <w:tcPr>
            <w:tcW w:w="3094" w:type="dxa"/>
            <w:tcBorders>
              <w:top w:val="single" w:sz="2" w:space="0" w:color="DBDBDB"/>
              <w:bottom w:val="single" w:sz="2" w:space="0" w:color="DBDBDB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F2D982" w14:textId="77777777" w:rsidR="00424EE2" w:rsidRPr="00424EE2" w:rsidRDefault="00424EE2" w:rsidP="00424EE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424EE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Unlimited</w:t>
            </w:r>
          </w:p>
        </w:tc>
      </w:tr>
    </w:tbl>
    <w:p w14:paraId="6E22A384" w14:textId="0C210CD5" w:rsidR="00A9204E" w:rsidRDefault="00A9204E"/>
    <w:tbl>
      <w:tblPr>
        <w:tblW w:w="120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1"/>
        <w:gridCol w:w="1890"/>
        <w:gridCol w:w="1389"/>
        <w:gridCol w:w="2994"/>
      </w:tblGrid>
      <w:tr w:rsidR="00984B82" w:rsidRPr="00984B82" w14:paraId="32257F76" w14:textId="77777777" w:rsidTr="001254E3">
        <w:tc>
          <w:tcPr>
            <w:tcW w:w="585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bookmarkStart w:id="10" w:name="Link_1323976628835"/>
          <w:p w14:paraId="6CA0353E" w14:textId="77777777" w:rsidR="00984B82" w:rsidRPr="00984B82" w:rsidRDefault="00984B82" w:rsidP="00984B8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begin"/>
            </w:r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instrText xml:space="preserve"> HYPERLINK "https://www.fidelity.com/learning-center/investment-products/options/options-strategy-guide/bear-call-spread" \o "Bear call spread" </w:instrText>
            </w:r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separate"/>
            </w:r>
            <w:r w:rsidRPr="00984B82">
              <w:rPr>
                <w:rFonts w:ascii="&amp;quot" w:eastAsia="Times New Roman" w:hAnsi="&amp;quot" w:cs="Times New Roman"/>
                <w:b/>
                <w:bCs/>
                <w:color w:val="0E67A9"/>
                <w:sz w:val="24"/>
                <w:szCs w:val="24"/>
                <w:u w:val="single"/>
              </w:rPr>
              <w:t>Bear call spread</w:t>
            </w:r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end"/>
            </w:r>
            <w:bookmarkEnd w:id="10"/>
          </w:p>
        </w:tc>
        <w:tc>
          <w:tcPr>
            <w:tcW w:w="189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2779BE" w14:textId="77777777" w:rsidR="00984B82" w:rsidRPr="00984B82" w:rsidRDefault="00984B82" w:rsidP="00984B8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Bearish,Neutral</w:t>
            </w:r>
            <w:proofErr w:type="spellEnd"/>
            <w:proofErr w:type="gramEnd"/>
          </w:p>
        </w:tc>
        <w:tc>
          <w:tcPr>
            <w:tcW w:w="135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A764F5B" w14:textId="77777777" w:rsidR="00984B82" w:rsidRPr="00984B82" w:rsidRDefault="00984B82" w:rsidP="00984B8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  <w:tc>
          <w:tcPr>
            <w:tcW w:w="3004" w:type="dxa"/>
            <w:tcBorders>
              <w:top w:val="single" w:sz="2" w:space="0" w:color="DBDBDB"/>
              <w:bottom w:val="single" w:sz="2" w:space="0" w:color="DBDBDB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CF2E07" w14:textId="77777777" w:rsidR="00984B82" w:rsidRPr="00984B82" w:rsidRDefault="00984B82" w:rsidP="00984B8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</w:tr>
      <w:bookmarkStart w:id="11" w:name="Link_1323976628836"/>
      <w:tr w:rsidR="00984B82" w:rsidRPr="00984B82" w14:paraId="6B70D1D8" w14:textId="77777777" w:rsidTr="001254E3">
        <w:tc>
          <w:tcPr>
            <w:tcW w:w="585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979F31" w14:textId="2E1CC823" w:rsidR="00984B82" w:rsidRPr="00984B82" w:rsidRDefault="00984B82" w:rsidP="00984B8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begin"/>
            </w:r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instrText xml:space="preserve"> HYPERLINK "https://www.fidelity.com/learning-center/investment-products/options/options-strategy-guide/bear-put-spread" \o "Bear put spread" </w:instrText>
            </w:r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separate"/>
            </w:r>
            <w:r w:rsidRPr="00984B82">
              <w:rPr>
                <w:rFonts w:ascii="&amp;quot" w:eastAsia="Times New Roman" w:hAnsi="&amp;quot" w:cs="Times New Roman"/>
                <w:b/>
                <w:bCs/>
                <w:color w:val="0E67A9"/>
                <w:sz w:val="24"/>
                <w:szCs w:val="24"/>
                <w:u w:val="single"/>
              </w:rPr>
              <w:t>Bear put spread</w:t>
            </w:r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end"/>
            </w:r>
            <w:bookmarkEnd w:id="11"/>
          </w:p>
        </w:tc>
        <w:tc>
          <w:tcPr>
            <w:tcW w:w="189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AC30606" w14:textId="77777777" w:rsidR="00984B82" w:rsidRPr="00984B82" w:rsidRDefault="00984B82" w:rsidP="00984B8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Bearish</w:t>
            </w:r>
          </w:p>
        </w:tc>
        <w:tc>
          <w:tcPr>
            <w:tcW w:w="135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6CAEB3F" w14:textId="77777777" w:rsidR="00984B82" w:rsidRPr="00984B82" w:rsidRDefault="00984B82" w:rsidP="00984B8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  <w:tc>
          <w:tcPr>
            <w:tcW w:w="3004" w:type="dxa"/>
            <w:tcBorders>
              <w:top w:val="single" w:sz="2" w:space="0" w:color="DBDBDB"/>
              <w:bottom w:val="single" w:sz="2" w:space="0" w:color="DBDBDB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AFAC47" w14:textId="77777777" w:rsidR="00984B82" w:rsidRPr="00984B82" w:rsidRDefault="00984B82" w:rsidP="00984B8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</w:tr>
      <w:bookmarkStart w:id="12" w:name="Link_1323976628837"/>
      <w:tr w:rsidR="00984B82" w:rsidRPr="00984B82" w14:paraId="719190DC" w14:textId="77777777" w:rsidTr="001254E3">
        <w:tc>
          <w:tcPr>
            <w:tcW w:w="585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2F3232" w14:textId="16D40EC4" w:rsidR="00984B82" w:rsidRPr="00984B82" w:rsidRDefault="00984B82" w:rsidP="00984B8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begin"/>
            </w:r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instrText xml:space="preserve"> HYPERLINK "https://www.fidelity.com/learning-center/investment-products/options/options-strategy-guide/bearish-split-strike-synthetic" \o "Bearish split-strike synthetic" </w:instrText>
            </w:r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separate"/>
            </w:r>
            <w:r w:rsidRPr="00984B82">
              <w:rPr>
                <w:rFonts w:ascii="&amp;quot" w:eastAsia="Times New Roman" w:hAnsi="&amp;quot" w:cs="Times New Roman"/>
                <w:b/>
                <w:bCs/>
                <w:color w:val="0E67A9"/>
                <w:sz w:val="24"/>
                <w:szCs w:val="24"/>
                <w:u w:val="single"/>
              </w:rPr>
              <w:t>Bearish split-strike synthetic</w:t>
            </w:r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end"/>
            </w:r>
            <w:bookmarkEnd w:id="12"/>
          </w:p>
        </w:tc>
        <w:tc>
          <w:tcPr>
            <w:tcW w:w="189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7A58334" w14:textId="77777777" w:rsidR="00984B82" w:rsidRPr="00984B82" w:rsidRDefault="00984B82" w:rsidP="00984B8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Bearish</w:t>
            </w:r>
          </w:p>
        </w:tc>
        <w:tc>
          <w:tcPr>
            <w:tcW w:w="135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A72FF8" w14:textId="77777777" w:rsidR="00984B82" w:rsidRPr="00984B82" w:rsidRDefault="00984B82" w:rsidP="00984B8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Substantial</w:t>
            </w:r>
          </w:p>
        </w:tc>
        <w:tc>
          <w:tcPr>
            <w:tcW w:w="3004" w:type="dxa"/>
            <w:tcBorders>
              <w:top w:val="single" w:sz="2" w:space="0" w:color="DBDBDB"/>
              <w:bottom w:val="single" w:sz="2" w:space="0" w:color="DBDBDB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E7FAE9" w14:textId="77777777" w:rsidR="00984B82" w:rsidRPr="00984B82" w:rsidRDefault="00984B82" w:rsidP="00984B8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Unlimited</w:t>
            </w:r>
          </w:p>
        </w:tc>
      </w:tr>
      <w:bookmarkStart w:id="13" w:name="Link_1323976628838"/>
      <w:tr w:rsidR="00984B82" w:rsidRPr="00984B82" w14:paraId="6B8C75E9" w14:textId="77777777" w:rsidTr="001254E3">
        <w:tc>
          <w:tcPr>
            <w:tcW w:w="585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6F4E6A" w14:textId="66E15502" w:rsidR="00984B82" w:rsidRPr="00984B82" w:rsidRDefault="00984B82" w:rsidP="00984B8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begin"/>
            </w:r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instrText xml:space="preserve"> HYPERLINK "https://www.fidelity.com/learning-center/investment-products/options/options-strategy-guide/bull-call-spread" \o "Bull call spread" </w:instrText>
            </w:r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separate"/>
            </w:r>
            <w:r w:rsidRPr="00984B82">
              <w:rPr>
                <w:rFonts w:ascii="&amp;quot" w:eastAsia="Times New Roman" w:hAnsi="&amp;quot" w:cs="Times New Roman"/>
                <w:b/>
                <w:bCs/>
                <w:color w:val="0E67A9"/>
                <w:sz w:val="24"/>
                <w:szCs w:val="24"/>
                <w:u w:val="single"/>
              </w:rPr>
              <w:t>Bull call spread</w:t>
            </w:r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end"/>
            </w:r>
            <w:bookmarkEnd w:id="13"/>
          </w:p>
        </w:tc>
        <w:tc>
          <w:tcPr>
            <w:tcW w:w="189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203A82" w14:textId="77777777" w:rsidR="00984B82" w:rsidRPr="00984B82" w:rsidRDefault="00984B82" w:rsidP="00984B8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Bullish</w:t>
            </w:r>
          </w:p>
        </w:tc>
        <w:tc>
          <w:tcPr>
            <w:tcW w:w="135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716CC3" w14:textId="77777777" w:rsidR="00984B82" w:rsidRPr="00984B82" w:rsidRDefault="00984B82" w:rsidP="00984B8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  <w:tc>
          <w:tcPr>
            <w:tcW w:w="3004" w:type="dxa"/>
            <w:tcBorders>
              <w:top w:val="single" w:sz="2" w:space="0" w:color="DBDBDB"/>
              <w:bottom w:val="single" w:sz="2" w:space="0" w:color="DBDBDB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6663F06" w14:textId="77777777" w:rsidR="00984B82" w:rsidRPr="00984B82" w:rsidRDefault="00984B82" w:rsidP="00984B8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</w:tr>
      <w:bookmarkStart w:id="14" w:name="Link_1323976628839"/>
      <w:tr w:rsidR="00984B82" w:rsidRPr="00984B82" w14:paraId="083336F6" w14:textId="77777777" w:rsidTr="001254E3">
        <w:tc>
          <w:tcPr>
            <w:tcW w:w="585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945659" w14:textId="4F69EE1D" w:rsidR="00984B82" w:rsidRPr="00984B82" w:rsidRDefault="00984B82" w:rsidP="00984B8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begin"/>
            </w:r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instrText xml:space="preserve"> HYPERLINK "https://www.fidelity.com/learning-center/investment-products/options/options-strategy-guide/bull-put-spread" \o "Bull put spread" </w:instrText>
            </w:r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separate"/>
            </w:r>
            <w:r w:rsidRPr="00984B82">
              <w:rPr>
                <w:rFonts w:ascii="&amp;quot" w:eastAsia="Times New Roman" w:hAnsi="&amp;quot" w:cs="Times New Roman"/>
                <w:b/>
                <w:bCs/>
                <w:color w:val="0E67A9"/>
                <w:sz w:val="24"/>
                <w:szCs w:val="24"/>
                <w:u w:val="single"/>
              </w:rPr>
              <w:t>Bull put spread</w:t>
            </w:r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end"/>
            </w:r>
            <w:bookmarkEnd w:id="14"/>
          </w:p>
        </w:tc>
        <w:tc>
          <w:tcPr>
            <w:tcW w:w="189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C13AA0" w14:textId="77777777" w:rsidR="00984B82" w:rsidRPr="00984B82" w:rsidRDefault="00984B82" w:rsidP="00984B8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Bullish,Neutral</w:t>
            </w:r>
            <w:proofErr w:type="spellEnd"/>
            <w:proofErr w:type="gramEnd"/>
          </w:p>
        </w:tc>
        <w:tc>
          <w:tcPr>
            <w:tcW w:w="135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F2B8A2" w14:textId="77777777" w:rsidR="00984B82" w:rsidRPr="00984B82" w:rsidRDefault="00984B82" w:rsidP="00984B8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  <w:tc>
          <w:tcPr>
            <w:tcW w:w="3004" w:type="dxa"/>
            <w:tcBorders>
              <w:top w:val="single" w:sz="2" w:space="0" w:color="DBDBDB"/>
              <w:bottom w:val="single" w:sz="2" w:space="0" w:color="DBDBDB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A1F4A5" w14:textId="77777777" w:rsidR="00984B82" w:rsidRPr="00984B82" w:rsidRDefault="00984B82" w:rsidP="00984B8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</w:tr>
      <w:bookmarkStart w:id="15" w:name="Link_13239766288310"/>
      <w:tr w:rsidR="00984B82" w:rsidRPr="00984B82" w14:paraId="27489931" w14:textId="77777777" w:rsidTr="001254E3">
        <w:tc>
          <w:tcPr>
            <w:tcW w:w="585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D026C1" w14:textId="23BF1EA4" w:rsidR="00984B82" w:rsidRPr="00984B82" w:rsidRDefault="00984B82" w:rsidP="00984B8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begin"/>
            </w:r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instrText xml:space="preserve"> HYPERLINK "https://www.fidelity.com/learning-center/investment-products/options/options-strategy-guide/bullish-split-strike-synthetic" \o "Bullish split-strike synthetic (also known as Risk Reversal)" </w:instrText>
            </w:r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separate"/>
            </w:r>
            <w:r w:rsidRPr="00984B82">
              <w:rPr>
                <w:rFonts w:ascii="&amp;quot" w:eastAsia="Times New Roman" w:hAnsi="&amp;quot" w:cs="Times New Roman"/>
                <w:b/>
                <w:bCs/>
                <w:color w:val="0E67A9"/>
                <w:sz w:val="24"/>
                <w:szCs w:val="24"/>
                <w:u w:val="single"/>
              </w:rPr>
              <w:t>Bullish split-strike synthetic (also known as Risk Reversal)</w:t>
            </w:r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end"/>
            </w:r>
            <w:bookmarkEnd w:id="15"/>
          </w:p>
        </w:tc>
        <w:tc>
          <w:tcPr>
            <w:tcW w:w="189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6B741B" w14:textId="77777777" w:rsidR="00984B82" w:rsidRPr="00984B82" w:rsidRDefault="00984B82" w:rsidP="00984B8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Bullish</w:t>
            </w:r>
          </w:p>
        </w:tc>
        <w:tc>
          <w:tcPr>
            <w:tcW w:w="135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522047" w14:textId="77777777" w:rsidR="00984B82" w:rsidRPr="00984B82" w:rsidRDefault="00984B82" w:rsidP="00984B8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Unlimited</w:t>
            </w:r>
          </w:p>
        </w:tc>
        <w:tc>
          <w:tcPr>
            <w:tcW w:w="3004" w:type="dxa"/>
            <w:tcBorders>
              <w:top w:val="single" w:sz="2" w:space="0" w:color="DBDBDB"/>
              <w:bottom w:val="single" w:sz="2" w:space="0" w:color="DBDBDB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AD0FEC" w14:textId="77777777" w:rsidR="00984B82" w:rsidRPr="00984B82" w:rsidRDefault="00984B82" w:rsidP="00984B82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84B82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Substantial</w:t>
            </w:r>
          </w:p>
        </w:tc>
      </w:tr>
    </w:tbl>
    <w:p w14:paraId="6AF60DBC" w14:textId="4E67A030" w:rsidR="00984B82" w:rsidRDefault="00984B82"/>
    <w:tbl>
      <w:tblPr>
        <w:tblW w:w="120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0"/>
        <w:gridCol w:w="1800"/>
        <w:gridCol w:w="1530"/>
        <w:gridCol w:w="4354"/>
      </w:tblGrid>
      <w:tr w:rsidR="00254C30" w:rsidRPr="00254C30" w14:paraId="286D294E" w14:textId="77777777" w:rsidTr="001254E3">
        <w:tc>
          <w:tcPr>
            <w:tcW w:w="441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bookmarkStart w:id="16" w:name="Link_13239766288315"/>
          <w:p w14:paraId="22AE8D4B" w14:textId="77777777" w:rsidR="00254C30" w:rsidRPr="00254C30" w:rsidRDefault="00254C30" w:rsidP="00254C30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begin"/>
            </w: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instrText xml:space="preserve"> HYPERLINK "https://www.fidelity.com/learning-center/investment-products/options/options-strategy-guide/double-diagonal-spread" \o "Double diagonal spread" </w:instrText>
            </w: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separate"/>
            </w:r>
            <w:r w:rsidRPr="00254C30">
              <w:rPr>
                <w:rFonts w:ascii="&amp;quot" w:eastAsia="Times New Roman" w:hAnsi="&amp;quot" w:cs="Times New Roman"/>
                <w:b/>
                <w:bCs/>
                <w:color w:val="0E67A9"/>
                <w:sz w:val="24"/>
                <w:szCs w:val="24"/>
                <w:u w:val="single"/>
              </w:rPr>
              <w:t>Double diagonal spread</w:t>
            </w: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end"/>
            </w:r>
            <w:bookmarkEnd w:id="16"/>
          </w:p>
        </w:tc>
        <w:tc>
          <w:tcPr>
            <w:tcW w:w="180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6F3184" w14:textId="77777777" w:rsidR="00254C30" w:rsidRPr="00254C30" w:rsidRDefault="00254C30" w:rsidP="00254C30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Neutral</w:t>
            </w:r>
          </w:p>
        </w:tc>
        <w:tc>
          <w:tcPr>
            <w:tcW w:w="153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DCB626E" w14:textId="77777777" w:rsidR="00254C30" w:rsidRPr="00254C30" w:rsidRDefault="00254C30" w:rsidP="00254C30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  <w:tc>
          <w:tcPr>
            <w:tcW w:w="4354" w:type="dxa"/>
            <w:tcBorders>
              <w:top w:val="single" w:sz="2" w:space="0" w:color="DBDBDB"/>
              <w:bottom w:val="single" w:sz="2" w:space="0" w:color="DBDBDB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8BE8C3" w14:textId="77777777" w:rsidR="00254C30" w:rsidRPr="00254C30" w:rsidRDefault="00254C30" w:rsidP="00254C30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</w:tr>
      <w:bookmarkStart w:id="17" w:name="Link_13239766288316"/>
      <w:tr w:rsidR="00254C30" w:rsidRPr="00254C30" w14:paraId="66C62879" w14:textId="77777777" w:rsidTr="001254E3">
        <w:tc>
          <w:tcPr>
            <w:tcW w:w="441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D64C1B" w14:textId="691AEEC6" w:rsidR="00254C30" w:rsidRPr="00254C30" w:rsidRDefault="00254C30" w:rsidP="00254C30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begin"/>
            </w: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instrText xml:space="preserve"> HYPERLINK "https://www.fidelity.com/learning-center/investment-products/options/options-strategy-guide/long-butterfly-spread-calls" \o "Long butterfly spread with calls" </w:instrText>
            </w: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separate"/>
            </w:r>
            <w:r w:rsidRPr="00254C30">
              <w:rPr>
                <w:rFonts w:ascii="&amp;quot" w:eastAsia="Times New Roman" w:hAnsi="&amp;quot" w:cs="Times New Roman"/>
                <w:b/>
                <w:bCs/>
                <w:color w:val="0E67A9"/>
                <w:sz w:val="24"/>
                <w:szCs w:val="24"/>
                <w:u w:val="single"/>
              </w:rPr>
              <w:t>Long butterfly spread with calls</w:t>
            </w: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end"/>
            </w:r>
            <w:bookmarkEnd w:id="17"/>
          </w:p>
        </w:tc>
        <w:tc>
          <w:tcPr>
            <w:tcW w:w="180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329F8A" w14:textId="77777777" w:rsidR="00254C30" w:rsidRPr="00254C30" w:rsidRDefault="00254C30" w:rsidP="00254C30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Neutral</w:t>
            </w:r>
          </w:p>
        </w:tc>
        <w:tc>
          <w:tcPr>
            <w:tcW w:w="153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71F7B86" w14:textId="77777777" w:rsidR="00254C30" w:rsidRPr="00254C30" w:rsidRDefault="00254C30" w:rsidP="00254C30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  <w:tc>
          <w:tcPr>
            <w:tcW w:w="4354" w:type="dxa"/>
            <w:tcBorders>
              <w:top w:val="single" w:sz="2" w:space="0" w:color="DBDBDB"/>
              <w:bottom w:val="single" w:sz="2" w:space="0" w:color="DBDBDB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D2B067" w14:textId="77777777" w:rsidR="00254C30" w:rsidRPr="00254C30" w:rsidRDefault="00254C30" w:rsidP="00254C30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</w:tr>
      <w:bookmarkStart w:id="18" w:name="Link_13239766288317"/>
      <w:tr w:rsidR="00254C30" w:rsidRPr="00254C30" w14:paraId="684CE410" w14:textId="77777777" w:rsidTr="001254E3">
        <w:tc>
          <w:tcPr>
            <w:tcW w:w="441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0B879E" w14:textId="67019B89" w:rsidR="00254C30" w:rsidRPr="00254C30" w:rsidRDefault="00254C30" w:rsidP="00254C30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begin"/>
            </w: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instrText xml:space="preserve"> HYPERLINK "https://www.fidelity.com/learning-center/investment-products/options/options-strategy-guide/long-butterfly-spread-puts" \o "Long butterfly spread with puts" </w:instrText>
            </w: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separate"/>
            </w:r>
            <w:r w:rsidRPr="00254C30">
              <w:rPr>
                <w:rFonts w:ascii="&amp;quot" w:eastAsia="Times New Roman" w:hAnsi="&amp;quot" w:cs="Times New Roman"/>
                <w:b/>
                <w:bCs/>
                <w:color w:val="0E67A9"/>
                <w:sz w:val="24"/>
                <w:szCs w:val="24"/>
                <w:u w:val="single"/>
              </w:rPr>
              <w:t>Long butterfly spread with puts</w:t>
            </w: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end"/>
            </w:r>
            <w:bookmarkEnd w:id="18"/>
          </w:p>
        </w:tc>
        <w:tc>
          <w:tcPr>
            <w:tcW w:w="180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5E942F" w14:textId="77777777" w:rsidR="00254C30" w:rsidRPr="00254C30" w:rsidRDefault="00254C30" w:rsidP="00254C30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Neutral</w:t>
            </w:r>
          </w:p>
        </w:tc>
        <w:tc>
          <w:tcPr>
            <w:tcW w:w="153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B67BC79" w14:textId="77777777" w:rsidR="00254C30" w:rsidRPr="00254C30" w:rsidRDefault="00254C30" w:rsidP="00254C30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  <w:tc>
          <w:tcPr>
            <w:tcW w:w="4354" w:type="dxa"/>
            <w:tcBorders>
              <w:top w:val="single" w:sz="2" w:space="0" w:color="DBDBDB"/>
              <w:bottom w:val="single" w:sz="2" w:space="0" w:color="DBDBDB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B628EC" w14:textId="77777777" w:rsidR="00254C30" w:rsidRPr="00254C30" w:rsidRDefault="00254C30" w:rsidP="00254C30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</w:tr>
      <w:bookmarkStart w:id="19" w:name="Link_13239766288318"/>
      <w:tr w:rsidR="00254C30" w:rsidRPr="00254C30" w14:paraId="19D11A24" w14:textId="77777777" w:rsidTr="001254E3">
        <w:tc>
          <w:tcPr>
            <w:tcW w:w="441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D61D3D" w14:textId="72E60831" w:rsidR="00254C30" w:rsidRPr="00254C30" w:rsidRDefault="00254C30" w:rsidP="00254C30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begin"/>
            </w: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instrText xml:space="preserve"> HYPERLINK "https://www.fidelity.com/learning-center/investment-products/options/options-strategy-guide/long-calendar-spread-calls" \o "Long calendar spread with calls" </w:instrText>
            </w: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separate"/>
            </w:r>
            <w:r w:rsidRPr="00254C30">
              <w:rPr>
                <w:rFonts w:ascii="&amp;quot" w:eastAsia="Times New Roman" w:hAnsi="&amp;quot" w:cs="Times New Roman"/>
                <w:b/>
                <w:bCs/>
                <w:color w:val="0E67A9"/>
                <w:sz w:val="24"/>
                <w:szCs w:val="24"/>
                <w:u w:val="single"/>
              </w:rPr>
              <w:t>Long calendar spread with calls</w:t>
            </w: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end"/>
            </w:r>
            <w:bookmarkEnd w:id="19"/>
          </w:p>
        </w:tc>
        <w:tc>
          <w:tcPr>
            <w:tcW w:w="180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2CAEC8" w14:textId="77777777" w:rsidR="00254C30" w:rsidRPr="00254C30" w:rsidRDefault="00254C30" w:rsidP="00254C30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Neutral</w:t>
            </w:r>
          </w:p>
        </w:tc>
        <w:tc>
          <w:tcPr>
            <w:tcW w:w="153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23A3800" w14:textId="77777777" w:rsidR="00254C30" w:rsidRPr="00254C30" w:rsidRDefault="00254C30" w:rsidP="00254C30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  <w:tc>
          <w:tcPr>
            <w:tcW w:w="4354" w:type="dxa"/>
            <w:tcBorders>
              <w:top w:val="single" w:sz="2" w:space="0" w:color="DBDBDB"/>
              <w:bottom w:val="single" w:sz="2" w:space="0" w:color="DBDBDB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832FE4" w14:textId="77777777" w:rsidR="00254C30" w:rsidRPr="00254C30" w:rsidRDefault="00254C30" w:rsidP="00254C30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</w:tr>
      <w:bookmarkStart w:id="20" w:name="Link_13239766288319"/>
      <w:tr w:rsidR="00254C30" w:rsidRPr="00254C30" w14:paraId="27B9123A" w14:textId="77777777" w:rsidTr="001254E3">
        <w:tc>
          <w:tcPr>
            <w:tcW w:w="441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5E4A887" w14:textId="172FD4C2" w:rsidR="00254C30" w:rsidRPr="00254C30" w:rsidRDefault="00254C30" w:rsidP="00254C30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begin"/>
            </w: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instrText xml:space="preserve"> HYPERLINK "https://www.fidelity.com/learning-center/investment-products/options/options-strategy-guide/long-calendar-spread-puts" \o "Long calendar spread with puts" </w:instrText>
            </w: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separate"/>
            </w:r>
            <w:r w:rsidRPr="00254C30">
              <w:rPr>
                <w:rFonts w:ascii="&amp;quot" w:eastAsia="Times New Roman" w:hAnsi="&amp;quot" w:cs="Times New Roman"/>
                <w:b/>
                <w:bCs/>
                <w:color w:val="0E67A9"/>
                <w:sz w:val="24"/>
                <w:szCs w:val="24"/>
                <w:u w:val="single"/>
              </w:rPr>
              <w:t>Long calendar spread with puts</w:t>
            </w: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end"/>
            </w:r>
            <w:bookmarkEnd w:id="20"/>
          </w:p>
        </w:tc>
        <w:tc>
          <w:tcPr>
            <w:tcW w:w="180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220787" w14:textId="77777777" w:rsidR="00254C30" w:rsidRPr="00254C30" w:rsidRDefault="00254C30" w:rsidP="00254C30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Neutral</w:t>
            </w:r>
          </w:p>
        </w:tc>
        <w:tc>
          <w:tcPr>
            <w:tcW w:w="153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87A0A2" w14:textId="77777777" w:rsidR="00254C30" w:rsidRPr="00254C30" w:rsidRDefault="00254C30" w:rsidP="00254C30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  <w:tc>
          <w:tcPr>
            <w:tcW w:w="4354" w:type="dxa"/>
            <w:tcBorders>
              <w:top w:val="single" w:sz="2" w:space="0" w:color="DBDBDB"/>
              <w:bottom w:val="single" w:sz="2" w:space="0" w:color="DBDBDB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2A317C" w14:textId="77777777" w:rsidR="00254C30" w:rsidRPr="00254C30" w:rsidRDefault="00254C30" w:rsidP="00254C30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</w:tr>
      <w:bookmarkStart w:id="21" w:name="Link_13239766288320"/>
      <w:tr w:rsidR="00254C30" w:rsidRPr="00254C30" w14:paraId="3CFA70B9" w14:textId="77777777" w:rsidTr="001254E3">
        <w:tc>
          <w:tcPr>
            <w:tcW w:w="441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1FD0D0C" w14:textId="7CFEE825" w:rsidR="00254C30" w:rsidRPr="00254C30" w:rsidRDefault="00254C30" w:rsidP="00254C30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begin"/>
            </w: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instrText xml:space="preserve"> HYPERLINK "https://www.fidelity.com/learning-center/investment-products/options/options-strategy-guide/longcall-cashbacked" \o "Long call - cash backed" </w:instrText>
            </w: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separate"/>
            </w:r>
            <w:r w:rsidRPr="00254C30">
              <w:rPr>
                <w:rFonts w:ascii="&amp;quot" w:eastAsia="Times New Roman" w:hAnsi="&amp;quot" w:cs="Times New Roman"/>
                <w:b/>
                <w:bCs/>
                <w:color w:val="0E67A9"/>
                <w:sz w:val="24"/>
                <w:szCs w:val="24"/>
                <w:u w:val="single"/>
              </w:rPr>
              <w:t>Long call - cash backed</w:t>
            </w: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end"/>
            </w:r>
            <w:bookmarkEnd w:id="21"/>
          </w:p>
        </w:tc>
        <w:tc>
          <w:tcPr>
            <w:tcW w:w="180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EA44E6" w14:textId="77777777" w:rsidR="00254C30" w:rsidRPr="00254C30" w:rsidRDefault="00254C30" w:rsidP="00254C30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Bullish</w:t>
            </w:r>
          </w:p>
        </w:tc>
        <w:tc>
          <w:tcPr>
            <w:tcW w:w="153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620699" w14:textId="77777777" w:rsidR="00254C30" w:rsidRPr="00254C30" w:rsidRDefault="00254C30" w:rsidP="00254C30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Unlimited</w:t>
            </w:r>
          </w:p>
        </w:tc>
        <w:tc>
          <w:tcPr>
            <w:tcW w:w="4354" w:type="dxa"/>
            <w:tcBorders>
              <w:top w:val="single" w:sz="2" w:space="0" w:color="DBDBDB"/>
              <w:bottom w:val="single" w:sz="2" w:space="0" w:color="DBDBDB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A3DA4D" w14:textId="77777777" w:rsidR="00254C30" w:rsidRPr="00254C30" w:rsidRDefault="00254C30" w:rsidP="00254C30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</w:tr>
      <w:bookmarkStart w:id="22" w:name="Link_13239766288321"/>
      <w:tr w:rsidR="00254C30" w:rsidRPr="00254C30" w14:paraId="598EDBA9" w14:textId="77777777" w:rsidTr="001254E3">
        <w:tc>
          <w:tcPr>
            <w:tcW w:w="441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C33E40" w14:textId="64E064FA" w:rsidR="00254C30" w:rsidRPr="00254C30" w:rsidRDefault="00254C30" w:rsidP="00254C30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lastRenderedPageBreak/>
              <w:fldChar w:fldCharType="begin"/>
            </w: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instrText xml:space="preserve"> HYPERLINK "https://www.fidelity.com/learning-center/investment-products/options/options-strategy-guide/longcall-speculative" \o "Long call - speculative" </w:instrText>
            </w: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separate"/>
            </w:r>
            <w:r w:rsidRPr="00254C30">
              <w:rPr>
                <w:rFonts w:ascii="&amp;quot" w:eastAsia="Times New Roman" w:hAnsi="&amp;quot" w:cs="Times New Roman"/>
                <w:b/>
                <w:bCs/>
                <w:color w:val="0E67A9"/>
                <w:sz w:val="24"/>
                <w:szCs w:val="24"/>
                <w:u w:val="single"/>
              </w:rPr>
              <w:t>Long call - speculative</w:t>
            </w: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end"/>
            </w:r>
            <w:bookmarkEnd w:id="22"/>
          </w:p>
        </w:tc>
        <w:tc>
          <w:tcPr>
            <w:tcW w:w="180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37FD4F" w14:textId="77777777" w:rsidR="00254C30" w:rsidRPr="00254C30" w:rsidRDefault="00254C30" w:rsidP="00254C30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Bullish</w:t>
            </w:r>
          </w:p>
        </w:tc>
        <w:tc>
          <w:tcPr>
            <w:tcW w:w="1530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FD9472" w14:textId="77777777" w:rsidR="00254C30" w:rsidRPr="00254C30" w:rsidRDefault="00254C30" w:rsidP="00254C30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Unlimited</w:t>
            </w:r>
          </w:p>
        </w:tc>
        <w:tc>
          <w:tcPr>
            <w:tcW w:w="4354" w:type="dxa"/>
            <w:tcBorders>
              <w:top w:val="single" w:sz="2" w:space="0" w:color="DBDBDB"/>
              <w:bottom w:val="single" w:sz="2" w:space="0" w:color="DBDBDB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349D9A" w14:textId="77777777" w:rsidR="00254C30" w:rsidRPr="00254C30" w:rsidRDefault="00254C30" w:rsidP="00254C30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254C30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</w:tr>
    </w:tbl>
    <w:p w14:paraId="78793C6F" w14:textId="588DBD82" w:rsidR="00984B82" w:rsidRDefault="00984B82"/>
    <w:tbl>
      <w:tblPr>
        <w:tblW w:w="120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7"/>
        <w:gridCol w:w="2609"/>
        <w:gridCol w:w="1389"/>
        <w:gridCol w:w="3269"/>
      </w:tblGrid>
      <w:tr w:rsidR="00F46D03" w:rsidRPr="003434BA" w14:paraId="38A6DB9B" w14:textId="77777777" w:rsidTr="00767215">
        <w:tc>
          <w:tcPr>
            <w:tcW w:w="4835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bookmarkStart w:id="23" w:name="Link_13239766288326"/>
          <w:p w14:paraId="7BC9F16B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begin"/>
            </w: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instrText xml:space="preserve"> HYPERLINK "https://www.fidelity.com/learning-center/investment-products/options/options-strategy-guide/long-condor-spread-calls" \o "Long condor spread with calls" </w:instrText>
            </w: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separate"/>
            </w:r>
            <w:r w:rsidRPr="003434BA">
              <w:rPr>
                <w:rFonts w:ascii="&amp;quot" w:eastAsia="Times New Roman" w:hAnsi="&amp;quot" w:cs="Times New Roman"/>
                <w:b/>
                <w:bCs/>
                <w:color w:val="0E67A9"/>
                <w:sz w:val="24"/>
                <w:szCs w:val="24"/>
                <w:u w:val="single"/>
              </w:rPr>
              <w:t>Long condor spread with calls</w:t>
            </w: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end"/>
            </w:r>
            <w:bookmarkEnd w:id="23"/>
          </w:p>
        </w:tc>
        <w:tc>
          <w:tcPr>
            <w:tcW w:w="2609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3F843E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Neutral</w:t>
            </w:r>
          </w:p>
        </w:tc>
        <w:tc>
          <w:tcPr>
            <w:tcW w:w="1377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C1076D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  <w:tc>
          <w:tcPr>
            <w:tcW w:w="3273" w:type="dxa"/>
            <w:tcBorders>
              <w:top w:val="single" w:sz="2" w:space="0" w:color="DBDBDB"/>
              <w:bottom w:val="single" w:sz="2" w:space="0" w:color="DBDBDB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46D6B0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</w:tr>
      <w:bookmarkStart w:id="24" w:name="Link_13239766288327"/>
      <w:tr w:rsidR="00F46D03" w:rsidRPr="003434BA" w14:paraId="6F77C83C" w14:textId="77777777" w:rsidTr="00767215">
        <w:tc>
          <w:tcPr>
            <w:tcW w:w="4835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438F97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begin"/>
            </w: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instrText xml:space="preserve"> HYPERLINK "https://www.fidelity.com/learning-center/investment-products/options/options-strategy-guide/long-condor-spread-puts" \o "Long condor spread with puts" </w:instrText>
            </w: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separate"/>
            </w:r>
            <w:r w:rsidRPr="003434BA">
              <w:rPr>
                <w:rFonts w:ascii="&amp;quot" w:eastAsia="Times New Roman" w:hAnsi="&amp;quot" w:cs="Times New Roman"/>
                <w:b/>
                <w:bCs/>
                <w:color w:val="0E67A9"/>
                <w:sz w:val="24"/>
                <w:szCs w:val="24"/>
                <w:u w:val="single"/>
              </w:rPr>
              <w:t>Long condor spread with puts</w:t>
            </w: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end"/>
            </w:r>
            <w:bookmarkEnd w:id="24"/>
          </w:p>
        </w:tc>
        <w:tc>
          <w:tcPr>
            <w:tcW w:w="2609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E88A9E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Neutral</w:t>
            </w:r>
          </w:p>
        </w:tc>
        <w:tc>
          <w:tcPr>
            <w:tcW w:w="1377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1AA57E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  <w:tc>
          <w:tcPr>
            <w:tcW w:w="3273" w:type="dxa"/>
            <w:tcBorders>
              <w:top w:val="single" w:sz="2" w:space="0" w:color="DBDBDB"/>
              <w:bottom w:val="single" w:sz="2" w:space="0" w:color="DBDBDB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4BA14D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</w:tr>
      <w:bookmarkStart w:id="25" w:name="Link_13239766288328"/>
      <w:tr w:rsidR="00F46D03" w:rsidRPr="003434BA" w14:paraId="7962BCBB" w14:textId="77777777" w:rsidTr="00767215">
        <w:tc>
          <w:tcPr>
            <w:tcW w:w="4835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4987A7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begin"/>
            </w: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instrText xml:space="preserve"> HYPERLINK "https://www.fidelity.com/learning-center/investment-products/options/options-strategy-guide/long-diagonal-spread-calls" \o "Long diagonal spread with calls" </w:instrText>
            </w: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separate"/>
            </w:r>
            <w:r w:rsidRPr="003434BA">
              <w:rPr>
                <w:rFonts w:ascii="&amp;quot" w:eastAsia="Times New Roman" w:hAnsi="&amp;quot" w:cs="Times New Roman"/>
                <w:b/>
                <w:bCs/>
                <w:color w:val="0E67A9"/>
                <w:sz w:val="24"/>
                <w:szCs w:val="24"/>
                <w:u w:val="single"/>
              </w:rPr>
              <w:t>Long diagonal spread with calls</w:t>
            </w: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end"/>
            </w:r>
            <w:bookmarkEnd w:id="25"/>
          </w:p>
        </w:tc>
        <w:tc>
          <w:tcPr>
            <w:tcW w:w="2609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E5F432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Bullish,Neutral</w:t>
            </w:r>
            <w:proofErr w:type="spellEnd"/>
            <w:proofErr w:type="gramEnd"/>
          </w:p>
        </w:tc>
        <w:tc>
          <w:tcPr>
            <w:tcW w:w="1377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D61CE5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  <w:tc>
          <w:tcPr>
            <w:tcW w:w="3273" w:type="dxa"/>
            <w:tcBorders>
              <w:top w:val="single" w:sz="2" w:space="0" w:color="DBDBDB"/>
              <w:bottom w:val="single" w:sz="2" w:space="0" w:color="DBDBDB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1F6B43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</w:tr>
      <w:bookmarkStart w:id="26" w:name="Link_13239766288329"/>
      <w:tr w:rsidR="00F46D03" w:rsidRPr="003434BA" w14:paraId="4A09F4A3" w14:textId="77777777" w:rsidTr="00767215">
        <w:tc>
          <w:tcPr>
            <w:tcW w:w="4835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EF5881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begin"/>
            </w: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instrText xml:space="preserve"> HYPERLINK "https://www.fidelity.com/learning-center/investment-products/options/options-strategy-guide/long-diagonal-spread-puts" \o "Long diagonal spread with puts" </w:instrText>
            </w: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separate"/>
            </w:r>
            <w:r w:rsidRPr="003434BA">
              <w:rPr>
                <w:rFonts w:ascii="&amp;quot" w:eastAsia="Times New Roman" w:hAnsi="&amp;quot" w:cs="Times New Roman"/>
                <w:b/>
                <w:bCs/>
                <w:color w:val="0E67A9"/>
                <w:sz w:val="24"/>
                <w:szCs w:val="24"/>
                <w:u w:val="single"/>
              </w:rPr>
              <w:t>Long diagonal spread with puts</w:t>
            </w: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end"/>
            </w:r>
            <w:bookmarkEnd w:id="26"/>
          </w:p>
        </w:tc>
        <w:tc>
          <w:tcPr>
            <w:tcW w:w="2609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232F66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Bearish,Neutral</w:t>
            </w:r>
            <w:proofErr w:type="spellEnd"/>
            <w:proofErr w:type="gramEnd"/>
          </w:p>
        </w:tc>
        <w:tc>
          <w:tcPr>
            <w:tcW w:w="1377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DE0A0F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  <w:tc>
          <w:tcPr>
            <w:tcW w:w="3273" w:type="dxa"/>
            <w:tcBorders>
              <w:top w:val="single" w:sz="2" w:space="0" w:color="DBDBDB"/>
              <w:bottom w:val="single" w:sz="2" w:space="0" w:color="DBDBDB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34CF86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</w:tr>
      <w:bookmarkStart w:id="27" w:name="Link_13239766288330"/>
      <w:tr w:rsidR="00F46D03" w:rsidRPr="003434BA" w14:paraId="5C06EFF5" w14:textId="77777777" w:rsidTr="00767215">
        <w:tc>
          <w:tcPr>
            <w:tcW w:w="4835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FAEA73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begin"/>
            </w: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instrText xml:space="preserve"> HYPERLINK "https://www.fidelity.com/learning-center/investment-products/options/options-strategy-guide/long-iron-butterfly-spread" \o "Long iron butterfly spread" </w:instrText>
            </w: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separate"/>
            </w:r>
            <w:r w:rsidRPr="003434BA">
              <w:rPr>
                <w:rFonts w:ascii="&amp;quot" w:eastAsia="Times New Roman" w:hAnsi="&amp;quot" w:cs="Times New Roman"/>
                <w:b/>
                <w:bCs/>
                <w:color w:val="0E67A9"/>
                <w:sz w:val="24"/>
                <w:szCs w:val="24"/>
                <w:u w:val="single"/>
              </w:rPr>
              <w:t>Long iron butterfly spread</w:t>
            </w: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end"/>
            </w:r>
            <w:bookmarkEnd w:id="27"/>
          </w:p>
        </w:tc>
        <w:tc>
          <w:tcPr>
            <w:tcW w:w="2609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014ACC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Bearish,Bullish</w:t>
            </w:r>
            <w:proofErr w:type="spellEnd"/>
            <w:proofErr w:type="gramEnd"/>
          </w:p>
        </w:tc>
        <w:tc>
          <w:tcPr>
            <w:tcW w:w="1377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9F21E4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  <w:tc>
          <w:tcPr>
            <w:tcW w:w="3273" w:type="dxa"/>
            <w:tcBorders>
              <w:top w:val="single" w:sz="2" w:space="0" w:color="DBDBDB"/>
              <w:bottom w:val="single" w:sz="2" w:space="0" w:color="DBDBDB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E400FF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</w:tr>
      <w:bookmarkStart w:id="28" w:name="Link_13239766288331"/>
      <w:tr w:rsidR="00F46D03" w:rsidRPr="003434BA" w14:paraId="2F8E608E" w14:textId="77777777" w:rsidTr="00767215">
        <w:tc>
          <w:tcPr>
            <w:tcW w:w="4835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130621F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begin"/>
            </w: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instrText xml:space="preserve"> HYPERLINK "https://www.fidelity.com/learning-center/investment-products/options/options-strategy-guide/long-iron-condor-spread" \o "Long iron condor spread" </w:instrText>
            </w: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separate"/>
            </w:r>
            <w:r w:rsidRPr="003434BA">
              <w:rPr>
                <w:rFonts w:ascii="&amp;quot" w:eastAsia="Times New Roman" w:hAnsi="&amp;quot" w:cs="Times New Roman"/>
                <w:b/>
                <w:bCs/>
                <w:color w:val="0E67A9"/>
                <w:sz w:val="24"/>
                <w:szCs w:val="24"/>
                <w:u w:val="single"/>
              </w:rPr>
              <w:t>Long iron condor spread</w:t>
            </w: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end"/>
            </w:r>
            <w:bookmarkEnd w:id="28"/>
          </w:p>
        </w:tc>
        <w:tc>
          <w:tcPr>
            <w:tcW w:w="2609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310A1E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Bearish,Bullish</w:t>
            </w:r>
            <w:proofErr w:type="spellEnd"/>
            <w:proofErr w:type="gramEnd"/>
          </w:p>
        </w:tc>
        <w:tc>
          <w:tcPr>
            <w:tcW w:w="1377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5DE5FB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  <w:tc>
          <w:tcPr>
            <w:tcW w:w="3273" w:type="dxa"/>
            <w:tcBorders>
              <w:top w:val="single" w:sz="2" w:space="0" w:color="DBDBDB"/>
              <w:bottom w:val="single" w:sz="2" w:space="0" w:color="DBDBDB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4CBA28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</w:tr>
      <w:bookmarkStart w:id="29" w:name="Link_13239766288332"/>
      <w:tr w:rsidR="00F46D03" w:rsidRPr="003434BA" w14:paraId="598FF635" w14:textId="77777777" w:rsidTr="00767215">
        <w:tc>
          <w:tcPr>
            <w:tcW w:w="4835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1B0121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begin"/>
            </w: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instrText xml:space="preserve"> HYPERLINK "https://www.fidelity.com/learning-center/investment-products/options/options-strategy-guide/longput-speculative" \o "Long put - speculative" </w:instrText>
            </w: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separate"/>
            </w:r>
            <w:r w:rsidRPr="003434BA">
              <w:rPr>
                <w:rFonts w:ascii="&amp;quot" w:eastAsia="Times New Roman" w:hAnsi="&amp;quot" w:cs="Times New Roman"/>
                <w:b/>
                <w:bCs/>
                <w:color w:val="0E67A9"/>
                <w:sz w:val="24"/>
                <w:szCs w:val="24"/>
                <w:u w:val="single"/>
              </w:rPr>
              <w:t>Long put - speculative</w:t>
            </w: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end"/>
            </w:r>
            <w:bookmarkEnd w:id="29"/>
          </w:p>
        </w:tc>
        <w:tc>
          <w:tcPr>
            <w:tcW w:w="2609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B0704CA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Bearish</w:t>
            </w:r>
          </w:p>
        </w:tc>
        <w:tc>
          <w:tcPr>
            <w:tcW w:w="1377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74F7CE4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Substantial</w:t>
            </w:r>
          </w:p>
        </w:tc>
        <w:tc>
          <w:tcPr>
            <w:tcW w:w="3273" w:type="dxa"/>
            <w:tcBorders>
              <w:top w:val="single" w:sz="2" w:space="0" w:color="DBDBDB"/>
              <w:bottom w:val="single" w:sz="2" w:space="0" w:color="DBDBDB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7729EB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</w:tr>
      <w:bookmarkStart w:id="30" w:name="Link_13239766288333"/>
      <w:tr w:rsidR="00F46D03" w:rsidRPr="003434BA" w14:paraId="1299054C" w14:textId="77777777" w:rsidTr="00767215">
        <w:tc>
          <w:tcPr>
            <w:tcW w:w="4835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E5474B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begin"/>
            </w: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instrText xml:space="preserve"> HYPERLINK "https://www.fidelity.com/learning-center/investment-products/options/options-strategy-guide/long-skip-strike-butterfly-spread-calls" \o "Long skip-strike butterfly spread with calls" </w:instrText>
            </w: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separate"/>
            </w:r>
            <w:r w:rsidRPr="003434BA">
              <w:rPr>
                <w:rFonts w:ascii="&amp;quot" w:eastAsia="Times New Roman" w:hAnsi="&amp;quot" w:cs="Times New Roman"/>
                <w:b/>
                <w:bCs/>
                <w:color w:val="0E67A9"/>
                <w:sz w:val="24"/>
                <w:szCs w:val="24"/>
                <w:u w:val="single"/>
              </w:rPr>
              <w:t>Long skip-strike butterfly spread with calls</w:t>
            </w: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end"/>
            </w:r>
            <w:bookmarkEnd w:id="30"/>
          </w:p>
        </w:tc>
        <w:tc>
          <w:tcPr>
            <w:tcW w:w="2609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ECBB46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Bearish,Bullish</w:t>
            </w:r>
            <w:proofErr w:type="gramEnd"/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,Neutral</w:t>
            </w:r>
            <w:proofErr w:type="spellEnd"/>
          </w:p>
        </w:tc>
        <w:tc>
          <w:tcPr>
            <w:tcW w:w="1377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D93AA9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  <w:tc>
          <w:tcPr>
            <w:tcW w:w="3273" w:type="dxa"/>
            <w:tcBorders>
              <w:top w:val="single" w:sz="2" w:space="0" w:color="DBDBDB"/>
              <w:bottom w:val="single" w:sz="2" w:space="0" w:color="DBDBDB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AC21CA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</w:tr>
      <w:bookmarkStart w:id="31" w:name="Link_13239766288334"/>
      <w:tr w:rsidR="00F46D03" w:rsidRPr="003434BA" w14:paraId="2356F868" w14:textId="77777777" w:rsidTr="00767215">
        <w:tc>
          <w:tcPr>
            <w:tcW w:w="4835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6CEFF5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begin"/>
            </w: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instrText xml:space="preserve"> HYPERLINK "https://www.fidelity.com/learning-center/investment-products/options/options-strategy-guide/long-skip-strike-butterfly-spread-puts" \o "Long skip-strike butterfly spread with puts" </w:instrText>
            </w: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separate"/>
            </w:r>
            <w:r w:rsidRPr="003434BA">
              <w:rPr>
                <w:rFonts w:ascii="&amp;quot" w:eastAsia="Times New Roman" w:hAnsi="&amp;quot" w:cs="Times New Roman"/>
                <w:b/>
                <w:bCs/>
                <w:color w:val="0E67A9"/>
                <w:sz w:val="24"/>
                <w:szCs w:val="24"/>
                <w:u w:val="single"/>
              </w:rPr>
              <w:t>Long skip-strike butterfly spread with puts</w:t>
            </w: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end"/>
            </w:r>
            <w:bookmarkEnd w:id="31"/>
          </w:p>
        </w:tc>
        <w:tc>
          <w:tcPr>
            <w:tcW w:w="2609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3E3815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Bearish,Bullish</w:t>
            </w:r>
            <w:proofErr w:type="gramEnd"/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,Neutral</w:t>
            </w:r>
            <w:proofErr w:type="spellEnd"/>
          </w:p>
        </w:tc>
        <w:tc>
          <w:tcPr>
            <w:tcW w:w="1377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FA72AB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  <w:tc>
          <w:tcPr>
            <w:tcW w:w="3273" w:type="dxa"/>
            <w:tcBorders>
              <w:top w:val="single" w:sz="2" w:space="0" w:color="DBDBDB"/>
              <w:bottom w:val="single" w:sz="2" w:space="0" w:color="DBDBDB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0DD951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</w:tr>
      <w:bookmarkStart w:id="32" w:name="Link_13239766288335"/>
      <w:tr w:rsidR="00F46D03" w:rsidRPr="003434BA" w14:paraId="78B19555" w14:textId="77777777" w:rsidTr="00767215">
        <w:tc>
          <w:tcPr>
            <w:tcW w:w="4835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A846A8C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begin"/>
            </w: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instrText xml:space="preserve"> HYPERLINK "https://www.fidelity.com/learning-center/investment-products/options/options-strategy-guide/longstock-ratiocallspread" \o "Long stock   ratio call spread" </w:instrText>
            </w: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separate"/>
            </w:r>
            <w:r w:rsidRPr="003434BA">
              <w:rPr>
                <w:rFonts w:ascii="&amp;quot" w:eastAsia="Times New Roman" w:hAnsi="&amp;quot" w:cs="Times New Roman"/>
                <w:b/>
                <w:bCs/>
                <w:color w:val="0E67A9"/>
                <w:sz w:val="24"/>
                <w:szCs w:val="24"/>
                <w:u w:val="single"/>
              </w:rPr>
              <w:t>Long stock + ratio call spread</w:t>
            </w: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end"/>
            </w:r>
            <w:bookmarkEnd w:id="32"/>
          </w:p>
        </w:tc>
        <w:tc>
          <w:tcPr>
            <w:tcW w:w="2609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F8629D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Bullish</w:t>
            </w:r>
          </w:p>
        </w:tc>
        <w:tc>
          <w:tcPr>
            <w:tcW w:w="1377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EBEE22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  <w:tc>
          <w:tcPr>
            <w:tcW w:w="3273" w:type="dxa"/>
            <w:tcBorders>
              <w:top w:val="single" w:sz="2" w:space="0" w:color="DBDBDB"/>
              <w:bottom w:val="single" w:sz="2" w:space="0" w:color="DBDBDB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1B8B08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Substantial</w:t>
            </w:r>
          </w:p>
        </w:tc>
      </w:tr>
      <w:bookmarkStart w:id="33" w:name="Link_13239766288336"/>
      <w:tr w:rsidR="00F46D03" w:rsidRPr="003434BA" w14:paraId="30E6AD43" w14:textId="77777777" w:rsidTr="00767215">
        <w:tc>
          <w:tcPr>
            <w:tcW w:w="4835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BADF81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begin"/>
            </w: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instrText xml:space="preserve"> HYPERLINK "https://www.fidelity.com/learning-center/investment-products/options/options-strategy-guide/long-straddle" \o "Long straddle" </w:instrText>
            </w: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separate"/>
            </w:r>
            <w:r w:rsidRPr="003434BA">
              <w:rPr>
                <w:rFonts w:ascii="&amp;quot" w:eastAsia="Times New Roman" w:hAnsi="&amp;quot" w:cs="Times New Roman"/>
                <w:b/>
                <w:bCs/>
                <w:color w:val="0E67A9"/>
                <w:sz w:val="24"/>
                <w:szCs w:val="24"/>
                <w:u w:val="single"/>
              </w:rPr>
              <w:t>Long straddle</w:t>
            </w: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end"/>
            </w:r>
            <w:bookmarkEnd w:id="33"/>
          </w:p>
        </w:tc>
        <w:tc>
          <w:tcPr>
            <w:tcW w:w="2609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1D3AFE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Bearish,Bullish</w:t>
            </w:r>
            <w:proofErr w:type="spellEnd"/>
            <w:proofErr w:type="gramEnd"/>
          </w:p>
        </w:tc>
        <w:tc>
          <w:tcPr>
            <w:tcW w:w="1377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6D0807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Unlimited</w:t>
            </w:r>
          </w:p>
        </w:tc>
        <w:tc>
          <w:tcPr>
            <w:tcW w:w="3273" w:type="dxa"/>
            <w:tcBorders>
              <w:top w:val="single" w:sz="2" w:space="0" w:color="DBDBDB"/>
              <w:bottom w:val="single" w:sz="2" w:space="0" w:color="DBDBDB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D9C1A6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</w:tr>
      <w:bookmarkStart w:id="34" w:name="Link_13239766288337"/>
      <w:tr w:rsidR="00F46D03" w:rsidRPr="003434BA" w14:paraId="31EA358F" w14:textId="77777777" w:rsidTr="00767215">
        <w:tc>
          <w:tcPr>
            <w:tcW w:w="4835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91A069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begin"/>
            </w: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instrText xml:space="preserve"> HYPERLINK "https://www.fidelity.com/learning-center/investment-products/options/options-strategy-guide/long-strangle" \o "Long strangle" </w:instrText>
            </w: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separate"/>
            </w:r>
            <w:r w:rsidRPr="003434BA">
              <w:rPr>
                <w:rFonts w:ascii="&amp;quot" w:eastAsia="Times New Roman" w:hAnsi="&amp;quot" w:cs="Times New Roman"/>
                <w:b/>
                <w:bCs/>
                <w:color w:val="0E67A9"/>
                <w:sz w:val="24"/>
                <w:szCs w:val="24"/>
                <w:u w:val="single"/>
              </w:rPr>
              <w:t>Long strangle</w:t>
            </w: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fldChar w:fldCharType="end"/>
            </w:r>
            <w:bookmarkEnd w:id="34"/>
          </w:p>
        </w:tc>
        <w:tc>
          <w:tcPr>
            <w:tcW w:w="2609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C3910C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Bearish,Bullish</w:t>
            </w:r>
            <w:proofErr w:type="spellEnd"/>
            <w:proofErr w:type="gramEnd"/>
          </w:p>
        </w:tc>
        <w:tc>
          <w:tcPr>
            <w:tcW w:w="1377" w:type="dxa"/>
            <w:tcBorders>
              <w:top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A035F9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Unlimited</w:t>
            </w:r>
          </w:p>
        </w:tc>
        <w:tc>
          <w:tcPr>
            <w:tcW w:w="3273" w:type="dxa"/>
            <w:tcBorders>
              <w:top w:val="single" w:sz="2" w:space="0" w:color="DBDBDB"/>
              <w:bottom w:val="single" w:sz="2" w:space="0" w:color="DBDBDB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438FA2" w14:textId="77777777" w:rsidR="00F46D03" w:rsidRPr="003434BA" w:rsidRDefault="00F46D03" w:rsidP="00767215">
            <w:pPr>
              <w:spacing w:line="330" w:lineRule="atLeas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434BA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Limited</w:t>
            </w:r>
          </w:p>
        </w:tc>
      </w:tr>
    </w:tbl>
    <w:p w14:paraId="50ABF945" w14:textId="77777777" w:rsidR="00254C30" w:rsidRDefault="00254C30"/>
    <w:sectPr w:rsidR="00254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BF6F8" w14:textId="77777777" w:rsidR="004C1474" w:rsidRDefault="004C1474" w:rsidP="00F46D03">
      <w:r>
        <w:separator/>
      </w:r>
    </w:p>
  </w:endnote>
  <w:endnote w:type="continuationSeparator" w:id="0">
    <w:p w14:paraId="2CC537AA" w14:textId="77777777" w:rsidR="004C1474" w:rsidRDefault="004C1474" w:rsidP="00F46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DBBE2" w14:textId="77777777" w:rsidR="004C1474" w:rsidRDefault="004C1474" w:rsidP="00F46D03">
      <w:r>
        <w:separator/>
      </w:r>
    </w:p>
  </w:footnote>
  <w:footnote w:type="continuationSeparator" w:id="0">
    <w:p w14:paraId="04FC1E30" w14:textId="77777777" w:rsidR="004C1474" w:rsidRDefault="004C1474" w:rsidP="00F46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E2"/>
    <w:rsid w:val="001254E3"/>
    <w:rsid w:val="00254C30"/>
    <w:rsid w:val="00274236"/>
    <w:rsid w:val="00424EE2"/>
    <w:rsid w:val="004C1474"/>
    <w:rsid w:val="00645252"/>
    <w:rsid w:val="006D3D74"/>
    <w:rsid w:val="0083569A"/>
    <w:rsid w:val="00984B82"/>
    <w:rsid w:val="00A617DE"/>
    <w:rsid w:val="00A9204E"/>
    <w:rsid w:val="00F4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7EA7B"/>
  <w15:chartTrackingRefBased/>
  <w15:docId w15:val="{CD4F1B82-2446-47AF-8C26-CC20610D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mour\AppData\Local\Packages\Microsoft.Office.Desktop_8wekyb3d8bbwe\LocalCache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</TotalTime>
  <Pages>1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Mournighan</dc:creator>
  <cp:keywords/>
  <dc:description/>
  <cp:lastModifiedBy>Walter Mournighan</cp:lastModifiedBy>
  <cp:revision>9</cp:revision>
  <dcterms:created xsi:type="dcterms:W3CDTF">2019-01-23T10:39:00Z</dcterms:created>
  <dcterms:modified xsi:type="dcterms:W3CDTF">2019-01-23T17:12:00Z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